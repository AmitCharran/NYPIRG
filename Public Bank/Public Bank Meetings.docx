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DC5A" w14:textId="77777777" w:rsidR="00DC0BEF" w:rsidRDefault="00014F2D">
      <w:r>
        <w:t>Public Bank</w:t>
      </w:r>
    </w:p>
    <w:p w14:paraId="12572311" w14:textId="77777777" w:rsidR="00014F2D" w:rsidRDefault="00014F2D">
      <w:r>
        <w:tab/>
        <w:t>NYPIRG</w:t>
      </w:r>
    </w:p>
    <w:p w14:paraId="33E909C2" w14:textId="77777777" w:rsidR="00014F2D" w:rsidRDefault="00014F2D"/>
    <w:p w14:paraId="0E28355D" w14:textId="77777777" w:rsidR="00014F2D" w:rsidRDefault="00014F2D">
      <w:r>
        <w:t>Meeting Notes # 1</w:t>
      </w:r>
    </w:p>
    <w:p w14:paraId="3793FB1D" w14:textId="77777777" w:rsidR="00014F2D" w:rsidRDefault="00014F2D" w:rsidP="00014F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gentrification (people who originally live here do not see these benefits)</w:t>
      </w:r>
    </w:p>
    <w:p w14:paraId="4315689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Wall Street Banks contribute to the power of gentrification,</w:t>
      </w:r>
    </w:p>
    <w:p w14:paraId="27596522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compare what we have now to what we should have.</w:t>
      </w:r>
    </w:p>
    <w:p w14:paraId="6142B1E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AF9973" w14:textId="77777777" w:rsidR="00014F2D" w:rsidRDefault="00014F2D" w:rsidP="00014F2D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housing (disproportionately affect people of color), and </w:t>
      </w:r>
    </w:p>
    <w:p w14:paraId="299EA2E7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Wall Street Banks are the ones that decide what kind of banks get built.</w:t>
      </w:r>
    </w:p>
    <w:p w14:paraId="45DC2E6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Public banks help with rent (like in crisis, they can help), as a result models of permanently affordable. They can provide money to people who want to create community land trust. To decide what rent will be like</w:t>
      </w:r>
    </w:p>
    <w:p w14:paraId="2AEC8E3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fund socialized </w:t>
      </w:r>
      <w:proofErr w:type="gramStart"/>
      <w:r>
        <w:rPr>
          <w:rFonts w:ascii="AppleSystemUIFont" w:hAnsi="AppleSystemUIFont" w:cs="AppleSystemUIFont"/>
        </w:rPr>
        <w:t>an</w:t>
      </w:r>
      <w:proofErr w:type="gramEnd"/>
      <w:r>
        <w:rPr>
          <w:rFonts w:ascii="AppleSystemUIFont" w:hAnsi="AppleSystemUIFont" w:cs="AppleSystemUIFont"/>
        </w:rPr>
        <w:t xml:space="preserve"> public forms of housing</w:t>
      </w:r>
    </w:p>
    <w:p w14:paraId="5ECB05E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AEC1C5" w14:textId="77777777" w:rsidR="00014F2D" w:rsidRDefault="00014F2D" w:rsidP="00014F2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environmental justice</w:t>
      </w:r>
    </w:p>
    <w:p w14:paraId="244C5B4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climate change affects people of color. </w:t>
      </w:r>
    </w:p>
    <w:p w14:paraId="2056EC9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Example - Hurricane Sandy</w:t>
      </w:r>
    </w:p>
    <w:p w14:paraId="41C02EDB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- they were most affected, </w:t>
      </w:r>
    </w:p>
    <w:p w14:paraId="04D2700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poor people are the ones living in the places that are at the most risk</w:t>
      </w:r>
    </w:p>
    <w:p w14:paraId="181FDE8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infrastructure to create potential health problems</w:t>
      </w:r>
    </w:p>
    <w:p w14:paraId="5C93EA21" w14:textId="3A6532FB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poor people have the highest rates of respiratory illnesses</w:t>
      </w:r>
    </w:p>
    <w:p w14:paraId="5761A25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189E9ED" w14:textId="13FEADF1" w:rsidR="00014F2D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</w:t>
      </w:r>
      <w:r>
        <w:rPr>
          <w:rFonts w:ascii="AppleSystemUIFont" w:hAnsi="AppleSystemUIFont" w:cs="AppleSystemUIFont"/>
        </w:rPr>
        <w:tab/>
        <w:t>Education</w:t>
      </w:r>
    </w:p>
    <w:p w14:paraId="44B5F82D" w14:textId="486AC674" w:rsidR="00EF29B8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disparity in neighborhoods that cannot be able to afford things</w:t>
      </w:r>
    </w:p>
    <w:p w14:paraId="12DFFF31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64DC954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1315CC7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DC1202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4FB343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40DDBDF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42B8C9F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4628B4F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2B23B79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AA05418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3C6ECF7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17DAE2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36B655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A1C588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C7D38A4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AF2C03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79EF286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3EB733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AAFC772" w14:textId="77777777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Meeting Notes # 2</w:t>
      </w:r>
    </w:p>
    <w:p w14:paraId="1483185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4487BE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Recap - </w:t>
      </w:r>
    </w:p>
    <w:p w14:paraId="6BC4E67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Video Testimonials</w:t>
      </w:r>
      <w:r>
        <w:rPr>
          <w:rFonts w:ascii="AppleSystemUIFont" w:hAnsi="AppleSystemUIFont" w:cs="AppleSystemUIFont"/>
        </w:rPr>
        <w:tab/>
      </w:r>
    </w:p>
    <w:p w14:paraId="7BC93B0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Meetings w/ assembly members</w:t>
      </w:r>
    </w:p>
    <w:p w14:paraId="71E9EAA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DD1A82" w14:textId="69E1533C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slice of paycheck </w:t>
      </w:r>
      <w:r w:rsidR="00ED48E4">
        <w:rPr>
          <w:rFonts w:ascii="AppleSystemUIFont" w:hAnsi="AppleSystemUIFont" w:cs="AppleSystemUIFont"/>
        </w:rPr>
        <w:t>goes</w:t>
      </w:r>
      <w:r>
        <w:rPr>
          <w:rFonts w:ascii="AppleSystemUIFont" w:hAnsi="AppleSystemUIFont" w:cs="AppleSystemUIFont"/>
        </w:rPr>
        <w:t xml:space="preserve"> to city then to state</w:t>
      </w:r>
    </w:p>
    <w:p w14:paraId="7E4ECC7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City needs to put that in banks (90 billion dollars is sitting inside of wall street bank)</w:t>
      </w:r>
    </w:p>
    <w:p w14:paraId="30069F8A" w14:textId="6B5AB84C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— Their </w:t>
      </w:r>
      <w:r w:rsidR="00EF29B8">
        <w:rPr>
          <w:rFonts w:ascii="AppleSystemUIFont" w:hAnsi="AppleSystemUIFont" w:cs="AppleSystemUIFont"/>
        </w:rPr>
        <w:t>supposed to</w:t>
      </w:r>
      <w:r>
        <w:rPr>
          <w:rFonts w:ascii="AppleSystemUIFont" w:hAnsi="AppleSystemUIFont" w:cs="AppleSystemUIFont"/>
        </w:rPr>
        <w:t xml:space="preserve"> be using it to benefit out community</w:t>
      </w:r>
    </w:p>
    <w:p w14:paraId="09232E8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However wall street has no interest in helping out our community</w:t>
      </w:r>
    </w:p>
    <w:p w14:paraId="25BBB546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They invest in private prisons (goes in police brutality which is occurring now), fossil fuel, luxury housing, and landlords that are evicting people</w:t>
      </w:r>
    </w:p>
    <w:p w14:paraId="2D2610E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Houses they buy, people only live in these housing for a month or so.</w:t>
      </w:r>
    </w:p>
    <w:p w14:paraId="28642D6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— Houses in those area would be so convenient for People who live here </w:t>
      </w:r>
      <w:proofErr w:type="gramStart"/>
      <w:r>
        <w:rPr>
          <w:rFonts w:ascii="AppleSystemUIFont" w:hAnsi="AppleSystemUIFont" w:cs="AppleSystemUIFont"/>
        </w:rPr>
        <w:t>to</w:t>
      </w:r>
      <w:proofErr w:type="gramEnd"/>
      <w:r>
        <w:rPr>
          <w:rFonts w:ascii="AppleSystemUIFont" w:hAnsi="AppleSystemUIFont" w:cs="AppleSystemUIFont"/>
        </w:rPr>
        <w:t xml:space="preserve"> live</w:t>
      </w:r>
    </w:p>
    <w:p w14:paraId="262F02C4" w14:textId="1EC4249D" w:rsidR="00014F2D" w:rsidRDefault="00ED48E4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** </w:t>
      </w:r>
      <w:r w:rsidR="00014F2D">
        <w:rPr>
          <w:rFonts w:ascii="AppleSystemUIFont" w:hAnsi="AppleSystemUIFont" w:cs="AppleSystemUIFont"/>
        </w:rPr>
        <w:t>Their affordable housing margin is 100K-ish</w:t>
      </w:r>
    </w:p>
    <w:p w14:paraId="7489E91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their goal is not to build affordable housing, when they speak to communities they convince them they will build affordable housing</w:t>
      </w:r>
    </w:p>
    <w:p w14:paraId="69BF6FD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</w:p>
    <w:p w14:paraId="70337C2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2DC7B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Public Bank can be used to shape our neighborhood</w:t>
      </w:r>
    </w:p>
    <w:p w14:paraId="3153AD7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Small business can be supported</w:t>
      </w:r>
    </w:p>
    <w:p w14:paraId="723397D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Public bank can help with housing prices</w:t>
      </w:r>
    </w:p>
    <w:p w14:paraId="4054CE26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Retrofit older buildings to make them greener and sustainable</w:t>
      </w:r>
    </w:p>
    <w:p w14:paraId="107566B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So much money, which we can shape our neighborhood</w:t>
      </w:r>
    </w:p>
    <w:p w14:paraId="02F33FD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E428F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We would be able to shape our world with our money</w:t>
      </w:r>
    </w:p>
    <w:p w14:paraId="7405599C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4BB58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We are super close to getting a law passed on a state level to getting a public bank</w:t>
      </w:r>
    </w:p>
    <w:p w14:paraId="4F7EC4D8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52680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6E0BB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Public banks help create community centers in neighborhoods</w:t>
      </w:r>
    </w:p>
    <w:p w14:paraId="31C55622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86359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C2902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PPP Program — Wall Street Banks are giving out that money</w:t>
      </w:r>
    </w:p>
    <w:p w14:paraId="082158A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— They do not give to small businesses </w:t>
      </w:r>
    </w:p>
    <w:p w14:paraId="0251C2E7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They give it to already big companies</w:t>
      </w:r>
    </w:p>
    <w:p w14:paraId="15AEC40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A4000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A25DE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Promotional Materials from a personalized position</w:t>
      </w:r>
    </w:p>
    <w:p w14:paraId="71F8E12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Advocate for public banks</w:t>
      </w:r>
    </w:p>
    <w:p w14:paraId="73E2492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14:paraId="4B1DD2DC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 to fund more places to have cheaper foods</w:t>
      </w:r>
    </w:p>
    <w:p w14:paraId="522F0C7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FE73E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Topics - Housing</w:t>
      </w:r>
    </w:p>
    <w:p w14:paraId="49B0EE4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Food desserts</w:t>
      </w:r>
    </w:p>
    <w:p w14:paraId="23B2351F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Whole foods </w:t>
      </w:r>
      <w:proofErr w:type="gramStart"/>
      <w:r>
        <w:rPr>
          <w:rFonts w:ascii="AppleSystemUIFont" w:hAnsi="AppleSystemUIFont" w:cs="AppleSystemUIFont"/>
        </w:rPr>
        <w:t>is</w:t>
      </w:r>
      <w:proofErr w:type="gramEnd"/>
      <w:r>
        <w:rPr>
          <w:rFonts w:ascii="AppleSystemUIFont" w:hAnsi="AppleSystemUIFont" w:cs="AppleSystemUIFont"/>
        </w:rPr>
        <w:t xml:space="preserve"> going to make a lot of money</w:t>
      </w:r>
    </w:p>
    <w:p w14:paraId="06ACAE7F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McDonalds is not going to make a lot of money</w:t>
      </w:r>
    </w:p>
    <w:p w14:paraId="29AEF583" w14:textId="77777777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But New York do not make Mom and Pop shops</w:t>
      </w:r>
    </w:p>
    <w:p w14:paraId="4469AB1D" w14:textId="77777777" w:rsidR="00EF29B8" w:rsidRDefault="00EF29B8" w:rsidP="00014F2D">
      <w:pPr>
        <w:rPr>
          <w:rFonts w:ascii="AppleSystemUIFont" w:hAnsi="AppleSystemUIFont" w:cs="AppleSystemUIFont"/>
        </w:rPr>
      </w:pPr>
    </w:p>
    <w:p w14:paraId="4EE54B90" w14:textId="4391A00D" w:rsidR="00EF29B8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Public Banks – support public power and support environmentally friendly campaigns</w:t>
      </w:r>
    </w:p>
    <w:p w14:paraId="380D5EF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7401AC74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7F41E635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1E297A1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83C869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503187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5DC61477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30C026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EC610B3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F7B7B9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F414484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5EE7509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80CC87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D7444AA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207B251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2F4BD760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B9251CC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758C35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734BD931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FD82A2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2D61606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A17C7A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D5466C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79F8CBB1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8AB43DA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D56FA7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CD3226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ADCE48C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738C219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77B20D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9A8615B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BAB93D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0533FE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4C8302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EEC25D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47411C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3DBD2D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2CEFC2D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9AD2DDA" w14:textId="5577E63E" w:rsidR="00014F2D" w:rsidRDefault="006958D4" w:rsidP="00014F2D">
      <w:r>
        <w:t>Meeting # 3</w:t>
      </w:r>
    </w:p>
    <w:p w14:paraId="007B3336" w14:textId="683241F8" w:rsidR="00F25622" w:rsidRDefault="00F25622" w:rsidP="00014F2D">
      <w:r>
        <w:t>Problems: Our tax dollars are used to harm our communities</w:t>
      </w:r>
    </w:p>
    <w:p w14:paraId="3AFC89D6" w14:textId="46B9A729" w:rsidR="00F25622" w:rsidRDefault="00F25622" w:rsidP="00014F2D">
      <w:r>
        <w:tab/>
      </w:r>
      <w:r>
        <w:tab/>
        <w:t xml:space="preserve">Wall Street Builds private banks, </w:t>
      </w:r>
    </w:p>
    <w:p w14:paraId="54C939C2" w14:textId="77777777" w:rsidR="00F25622" w:rsidRDefault="00F25622" w:rsidP="00014F2D"/>
    <w:p w14:paraId="5B4EA802" w14:textId="7CCC6701" w:rsidR="00F25622" w:rsidRDefault="00F25622" w:rsidP="00014F2D">
      <w:r>
        <w:t xml:space="preserve">We have the resources here in NY to take care of </w:t>
      </w:r>
      <w:r w:rsidR="00ED48E4">
        <w:t>ourselves</w:t>
      </w:r>
      <w:r>
        <w:t xml:space="preserve">. But they are not being used to take care of ourselves </w:t>
      </w:r>
    </w:p>
    <w:p w14:paraId="6EE9EB6F" w14:textId="77777777" w:rsidR="00F25622" w:rsidRDefault="00F25622" w:rsidP="00014F2D"/>
    <w:p w14:paraId="788C649D" w14:textId="76CF2A98" w:rsidR="00F25622" w:rsidRDefault="00342885" w:rsidP="00014F2D">
      <w:r>
        <w:t>However,</w:t>
      </w:r>
      <w:r w:rsidR="00F25622">
        <w:t xml:space="preserve"> we do not control our resources. Wall Street Controls our resources and they do not use it to support our communities</w:t>
      </w:r>
    </w:p>
    <w:p w14:paraId="30346A4C" w14:textId="77777777" w:rsidR="00D83CDA" w:rsidRDefault="00D83CDA" w:rsidP="00014F2D"/>
    <w:p w14:paraId="65DEBCF9" w14:textId="2D0494B8" w:rsidR="00D83CDA" w:rsidRDefault="00D83CDA" w:rsidP="00014F2D">
      <w:r>
        <w:t>Student Testimonial videos</w:t>
      </w:r>
    </w:p>
    <w:p w14:paraId="305B773C" w14:textId="77777777" w:rsidR="00BC3DD5" w:rsidRDefault="00BC3DD5" w:rsidP="00014F2D"/>
    <w:p w14:paraId="48988B92" w14:textId="77777777" w:rsidR="00ED48E4" w:rsidRDefault="00ED48E4" w:rsidP="00014F2D"/>
    <w:p w14:paraId="1F2F43C5" w14:textId="77777777" w:rsidR="00ED48E4" w:rsidRDefault="00ED48E4" w:rsidP="00014F2D"/>
    <w:p w14:paraId="7347AD56" w14:textId="77777777" w:rsidR="00ED48E4" w:rsidRDefault="00ED48E4" w:rsidP="00014F2D"/>
    <w:p w14:paraId="1FD1B51B" w14:textId="77777777" w:rsidR="00ED48E4" w:rsidRDefault="00ED48E4" w:rsidP="00014F2D"/>
    <w:p w14:paraId="4B1D7FD6" w14:textId="77777777" w:rsidR="00ED48E4" w:rsidRDefault="00ED48E4" w:rsidP="00014F2D"/>
    <w:p w14:paraId="45BE02F8" w14:textId="77777777" w:rsidR="00ED48E4" w:rsidRDefault="00ED48E4" w:rsidP="00014F2D"/>
    <w:p w14:paraId="2584AFD9" w14:textId="77777777" w:rsidR="00ED48E4" w:rsidRDefault="00ED48E4" w:rsidP="00014F2D"/>
    <w:p w14:paraId="6E5AE3CF" w14:textId="77777777" w:rsidR="00ED48E4" w:rsidRDefault="00ED48E4" w:rsidP="00014F2D"/>
    <w:p w14:paraId="2FE25D15" w14:textId="77777777" w:rsidR="00ED48E4" w:rsidRDefault="00ED48E4" w:rsidP="00014F2D"/>
    <w:p w14:paraId="1A19C33A" w14:textId="77777777" w:rsidR="00ED48E4" w:rsidRDefault="00ED48E4" w:rsidP="00014F2D"/>
    <w:p w14:paraId="69633E51" w14:textId="77777777" w:rsidR="00ED48E4" w:rsidRDefault="00ED48E4" w:rsidP="00014F2D"/>
    <w:p w14:paraId="1F5A96C0" w14:textId="77777777" w:rsidR="00ED48E4" w:rsidRDefault="00ED48E4" w:rsidP="00014F2D"/>
    <w:p w14:paraId="7155F7BF" w14:textId="77777777" w:rsidR="00ED48E4" w:rsidRDefault="00ED48E4" w:rsidP="00014F2D"/>
    <w:p w14:paraId="0A0E5CD7" w14:textId="77777777" w:rsidR="00ED48E4" w:rsidRDefault="00ED48E4" w:rsidP="00014F2D"/>
    <w:p w14:paraId="640C60B8" w14:textId="77777777" w:rsidR="00ED48E4" w:rsidRDefault="00ED48E4" w:rsidP="00014F2D"/>
    <w:p w14:paraId="49E77106" w14:textId="77777777" w:rsidR="00ED48E4" w:rsidRDefault="00ED48E4" w:rsidP="00014F2D"/>
    <w:p w14:paraId="4EE7C886" w14:textId="77777777" w:rsidR="00ED48E4" w:rsidRDefault="00ED48E4" w:rsidP="00014F2D"/>
    <w:p w14:paraId="63356FFA" w14:textId="77777777" w:rsidR="00ED48E4" w:rsidRDefault="00ED48E4" w:rsidP="00014F2D"/>
    <w:p w14:paraId="1415C827" w14:textId="77777777" w:rsidR="00ED48E4" w:rsidRDefault="00ED48E4" w:rsidP="00014F2D"/>
    <w:p w14:paraId="22AC3D16" w14:textId="77777777" w:rsidR="00ED48E4" w:rsidRDefault="00ED48E4" w:rsidP="00014F2D"/>
    <w:p w14:paraId="44B04251" w14:textId="77777777" w:rsidR="00ED48E4" w:rsidRDefault="00ED48E4" w:rsidP="00014F2D"/>
    <w:p w14:paraId="38ED08A6" w14:textId="77777777" w:rsidR="00ED48E4" w:rsidRDefault="00ED48E4" w:rsidP="00014F2D"/>
    <w:p w14:paraId="78719F5E" w14:textId="77777777" w:rsidR="00ED48E4" w:rsidRDefault="00ED48E4" w:rsidP="00014F2D"/>
    <w:p w14:paraId="39FBDBE6" w14:textId="77777777" w:rsidR="00ED48E4" w:rsidRDefault="00ED48E4" w:rsidP="00014F2D"/>
    <w:p w14:paraId="0E2FDF0C" w14:textId="77777777" w:rsidR="00ED48E4" w:rsidRDefault="00ED48E4" w:rsidP="00014F2D"/>
    <w:p w14:paraId="5D8C96B1" w14:textId="77777777" w:rsidR="00ED48E4" w:rsidRDefault="00ED48E4" w:rsidP="00014F2D"/>
    <w:p w14:paraId="757DDB24" w14:textId="77777777" w:rsidR="00ED48E4" w:rsidRDefault="00ED48E4" w:rsidP="00014F2D"/>
    <w:p w14:paraId="784CE1EB" w14:textId="77777777" w:rsidR="00ED48E4" w:rsidRDefault="00ED48E4" w:rsidP="00014F2D"/>
    <w:p w14:paraId="3883FFAA" w14:textId="77777777" w:rsidR="00ED48E4" w:rsidRDefault="00ED48E4" w:rsidP="00014F2D"/>
    <w:p w14:paraId="3AF3EA02" w14:textId="77777777" w:rsidR="00ED48E4" w:rsidRDefault="00ED48E4" w:rsidP="00014F2D"/>
    <w:p w14:paraId="2D049240" w14:textId="77777777" w:rsidR="00ED48E4" w:rsidRDefault="00ED48E4" w:rsidP="00014F2D"/>
    <w:p w14:paraId="60934E73" w14:textId="77777777" w:rsidR="00FE71D8" w:rsidRDefault="00FE71D8" w:rsidP="00014F2D"/>
    <w:p w14:paraId="76EC62D3" w14:textId="1807068F" w:rsidR="00FE71D8" w:rsidRDefault="00FE71D8" w:rsidP="00014F2D">
      <w:r>
        <w:t>Meeting # 4</w:t>
      </w:r>
    </w:p>
    <w:p w14:paraId="3FF9F32B" w14:textId="72F27F33" w:rsidR="00BC3DD5" w:rsidRDefault="00BC3DD5" w:rsidP="00014F2D">
      <w:r>
        <w:t>Push the money in private banks</w:t>
      </w:r>
    </w:p>
    <w:p w14:paraId="4253597F" w14:textId="4886D028" w:rsidR="00FE71D8" w:rsidRDefault="00FE71D8" w:rsidP="00014F2D">
      <w:r>
        <w:t>Why the public bank is so important people get angry when they find out how our money is being used</w:t>
      </w:r>
    </w:p>
    <w:p w14:paraId="0E357BF4" w14:textId="77777777" w:rsidR="00FE71D8" w:rsidRDefault="00FE71D8" w:rsidP="00014F2D"/>
    <w:p w14:paraId="34E101E1" w14:textId="3711DE18" w:rsidR="00FE71D8" w:rsidRDefault="00FE71D8" w:rsidP="00014F2D">
      <w:r>
        <w:t>Demonstrate the dollar sign</w:t>
      </w:r>
    </w:p>
    <w:p w14:paraId="438211E4" w14:textId="6FF52321" w:rsidR="00FE71D8" w:rsidRDefault="00FE71D8" w:rsidP="00014F2D">
      <w:r>
        <w:t>Flow chart in workshop</w:t>
      </w:r>
    </w:p>
    <w:p w14:paraId="117E2400" w14:textId="77777777" w:rsidR="005316AC" w:rsidRDefault="005316AC" w:rsidP="00014F2D"/>
    <w:p w14:paraId="2F37CBAC" w14:textId="0FCD0128" w:rsidR="005316AC" w:rsidRDefault="005316AC" w:rsidP="00014F2D">
      <w:r>
        <w:t xml:space="preserve">With a public bank we can give these </w:t>
      </w:r>
      <w:r w:rsidR="008F6FC6">
        <w:t>neighborhoo</w:t>
      </w:r>
      <w:r>
        <w:t>ds the resources they deserve</w:t>
      </w:r>
    </w:p>
    <w:p w14:paraId="46B221E4" w14:textId="77777777" w:rsidR="008F6FC6" w:rsidRDefault="008F6FC6" w:rsidP="00014F2D"/>
    <w:p w14:paraId="092609BD" w14:textId="5B9BE529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I live in Jamaica</w:t>
      </w:r>
    </w:p>
    <w:p w14:paraId="13505E52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So please support the New York Public Banking Act.</w:t>
      </w:r>
    </w:p>
    <w:p w14:paraId="11D419BD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10EC2076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Perhaps switching the second and third paragraph</w:t>
      </w:r>
    </w:p>
    <w:p w14:paraId="4DA5F634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So get straight to the point</w:t>
      </w:r>
    </w:p>
    <w:p w14:paraId="72E31097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0C0059AF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Make it more personal</w:t>
      </w:r>
    </w:p>
    <w:p w14:paraId="047D468D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Give insight to what the neighborhood I’m living in and give examples of gentrification</w:t>
      </w:r>
    </w:p>
    <w:p w14:paraId="550836A2" w14:textId="6002179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 xml:space="preserve">// Make </w:t>
      </w:r>
      <w:r w:rsidR="00ED48E4" w:rsidRPr="00ED48E4">
        <w:rPr>
          <w:rFonts w:ascii="Arial" w:hAnsi="Arial" w:cs="Arial"/>
          <w:sz w:val="22"/>
        </w:rPr>
        <w:t>longtime</w:t>
      </w:r>
      <w:r w:rsidRPr="00ED48E4">
        <w:rPr>
          <w:rFonts w:ascii="Arial" w:hAnsi="Arial" w:cs="Arial"/>
          <w:sz w:val="22"/>
        </w:rPr>
        <w:t xml:space="preserve"> residents to leave</w:t>
      </w:r>
    </w:p>
    <w:p w14:paraId="3724D386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1AD37A06" w14:textId="2DEC418F" w:rsidR="008F6FC6" w:rsidRPr="00ED48E4" w:rsidRDefault="00ED48E4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 xml:space="preserve">// </w:t>
      </w:r>
      <w:r w:rsidR="008F6FC6" w:rsidRPr="00ED48E4">
        <w:rPr>
          <w:rFonts w:ascii="Arial" w:hAnsi="Arial" w:cs="Arial"/>
          <w:sz w:val="22"/>
        </w:rPr>
        <w:t>Structural point</w:t>
      </w:r>
    </w:p>
    <w:p w14:paraId="3DFCF074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DO 3 thing</w:t>
      </w:r>
    </w:p>
    <w:p w14:paraId="2BA1556E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>Tell a story about a problem</w:t>
      </w:r>
    </w:p>
    <w:p w14:paraId="675714C8" w14:textId="22DBE3B6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 xml:space="preserve">How wall street </w:t>
      </w:r>
      <w:r w:rsidR="00ED48E4" w:rsidRPr="00ED48E4">
        <w:rPr>
          <w:rFonts w:ascii="Arial" w:hAnsi="Arial" w:cs="Arial"/>
          <w:sz w:val="22"/>
        </w:rPr>
        <w:t>contributes</w:t>
      </w:r>
    </w:p>
    <w:p w14:paraId="12C522DD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>how public banking will solve that problem</w:t>
      </w:r>
    </w:p>
    <w:p w14:paraId="2FD72279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6B52398C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4C769589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Working many jobs to make a living for themselves</w:t>
      </w:r>
    </w:p>
    <w:p w14:paraId="3ACAF0CF" w14:textId="77777777" w:rsidR="008F6FC6" w:rsidRDefault="008F6FC6" w:rsidP="00014F2D"/>
    <w:p w14:paraId="60C4DCE7" w14:textId="77777777" w:rsidR="00A23015" w:rsidRDefault="00A23015" w:rsidP="00014F2D"/>
    <w:p w14:paraId="08AC2266" w14:textId="77777777" w:rsidR="00A23015" w:rsidRDefault="00A23015" w:rsidP="00014F2D"/>
    <w:p w14:paraId="4EB05FF9" w14:textId="77777777" w:rsidR="00A23015" w:rsidRDefault="00A23015" w:rsidP="00014F2D"/>
    <w:p w14:paraId="5F5EAC48" w14:textId="77777777" w:rsidR="00A23015" w:rsidRDefault="00A23015" w:rsidP="00014F2D"/>
    <w:p w14:paraId="4E043FFD" w14:textId="77777777" w:rsidR="00A23015" w:rsidRDefault="00A23015" w:rsidP="00014F2D"/>
    <w:p w14:paraId="1417B417" w14:textId="77777777" w:rsidR="00A23015" w:rsidRDefault="00A23015" w:rsidP="00014F2D"/>
    <w:p w14:paraId="6C648E66" w14:textId="77777777" w:rsidR="00A23015" w:rsidRDefault="00A23015" w:rsidP="00014F2D"/>
    <w:p w14:paraId="68B7DA29" w14:textId="77777777" w:rsidR="00A23015" w:rsidRDefault="00A23015" w:rsidP="00014F2D"/>
    <w:p w14:paraId="70394184" w14:textId="77777777" w:rsidR="00A23015" w:rsidRDefault="00A23015" w:rsidP="00014F2D"/>
    <w:p w14:paraId="5F935100" w14:textId="77777777" w:rsidR="00A23015" w:rsidRDefault="00A23015" w:rsidP="00014F2D"/>
    <w:p w14:paraId="31974425" w14:textId="77777777" w:rsidR="00A23015" w:rsidRDefault="00A23015" w:rsidP="00014F2D"/>
    <w:p w14:paraId="131DFC70" w14:textId="77777777" w:rsidR="00A23015" w:rsidRDefault="00A23015" w:rsidP="00014F2D"/>
    <w:p w14:paraId="006A029F" w14:textId="77777777" w:rsidR="00A23015" w:rsidRDefault="00A23015" w:rsidP="00014F2D"/>
    <w:p w14:paraId="7DF34E7F" w14:textId="77777777" w:rsidR="00A23015" w:rsidRDefault="00A23015" w:rsidP="00014F2D"/>
    <w:p w14:paraId="7A175BF1" w14:textId="77777777" w:rsidR="00A23015" w:rsidRDefault="00A23015" w:rsidP="00014F2D"/>
    <w:p w14:paraId="6D2F13E0" w14:textId="77777777" w:rsidR="00A23015" w:rsidRDefault="00A23015" w:rsidP="00014F2D"/>
    <w:p w14:paraId="421A64CC" w14:textId="77777777" w:rsidR="00A23015" w:rsidRDefault="00A23015" w:rsidP="00014F2D">
      <w:bookmarkStart w:id="0" w:name="_GoBack"/>
      <w:bookmarkEnd w:id="0"/>
    </w:p>
    <w:p w14:paraId="7B5B6853" w14:textId="27C1559A" w:rsidR="00A23015" w:rsidRDefault="00A23015" w:rsidP="00014F2D">
      <w:r>
        <w:t>Meeting #5</w:t>
      </w:r>
    </w:p>
    <w:p w14:paraId="24D710E8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Intro - Public Banking is a strategy for racial, environmental, and economic justice</w:t>
      </w:r>
    </w:p>
    <w:p w14:paraId="69B04F2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DA425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Problem - Wall Street Banks - taking city deposit and taking money </w:t>
      </w:r>
    </w:p>
    <w:p w14:paraId="6F30115E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Example, criminal justice, private prisons, gentrification</w:t>
      </w:r>
    </w:p>
    <w:p w14:paraId="2217367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Investing things killing our planet</w:t>
      </w:r>
    </w:p>
    <w:p w14:paraId="6F913BAF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AB9B3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After Problem - using it for their own gain</w:t>
      </w:r>
    </w:p>
    <w:p w14:paraId="1F6E638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ECDDA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Public banking is that system that allows us to take our money from wall street banks and </w:t>
      </w:r>
    </w:p>
    <w:p w14:paraId="62001E9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affordable housing instead of luxury housing</w:t>
      </w:r>
    </w:p>
    <w:p w14:paraId="39A184C8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renewable fuel instead of fossil fuel</w:t>
      </w:r>
    </w:p>
    <w:p w14:paraId="046FB9E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community homes instead of private prisons</w:t>
      </w:r>
    </w:p>
    <w:p w14:paraId="4D3BDD8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AEABF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chase 268 billion dollars invest in fossil fuel</w:t>
      </w:r>
    </w:p>
    <w:p w14:paraId="2407B205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14:paraId="56451F64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One of the biggest eviction rates in New York</w:t>
      </w:r>
    </w:p>
    <w:p w14:paraId="34D2144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6180B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</w:t>
      </w:r>
    </w:p>
    <w:p w14:paraId="09932BBF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When you want people to listen carefully, slow it down</w:t>
      </w:r>
    </w:p>
    <w:p w14:paraId="6E01F44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0478D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9BD90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E2632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record a voice with phones </w:t>
      </w:r>
    </w:p>
    <w:p w14:paraId="4B026EB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</w:t>
      </w:r>
    </w:p>
    <w:p w14:paraId="375E2804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face with camera</w:t>
      </w:r>
    </w:p>
    <w:p w14:paraId="3231EA8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FE5AE3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F1924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Starting next week</w:t>
      </w:r>
    </w:p>
    <w:p w14:paraId="1D848EA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Doing another public education event </w:t>
      </w:r>
    </w:p>
    <w:p w14:paraId="0161314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BE3342" w14:textId="77777777" w:rsidR="00A23015" w:rsidRDefault="00A23015" w:rsidP="00014F2D"/>
    <w:sectPr w:rsidR="00A23015" w:rsidSect="005C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0524CBC"/>
    <w:multiLevelType w:val="hybridMultilevel"/>
    <w:tmpl w:val="DDD00216"/>
    <w:lvl w:ilvl="0" w:tplc="24D456CA">
      <w:start w:val="30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D"/>
    <w:rsid w:val="00014F2D"/>
    <w:rsid w:val="00342885"/>
    <w:rsid w:val="005316AC"/>
    <w:rsid w:val="005C3925"/>
    <w:rsid w:val="0069025F"/>
    <w:rsid w:val="006958D4"/>
    <w:rsid w:val="00742862"/>
    <w:rsid w:val="008F6FC6"/>
    <w:rsid w:val="00A23015"/>
    <w:rsid w:val="00A5390C"/>
    <w:rsid w:val="00BC3DD5"/>
    <w:rsid w:val="00D83CDA"/>
    <w:rsid w:val="00ED48E4"/>
    <w:rsid w:val="00EF29B8"/>
    <w:rsid w:val="00F2330B"/>
    <w:rsid w:val="00F25622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A9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741</Words>
  <Characters>4227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7</cp:revision>
  <dcterms:created xsi:type="dcterms:W3CDTF">2020-07-09T17:44:00Z</dcterms:created>
  <dcterms:modified xsi:type="dcterms:W3CDTF">2020-07-30T20:04:00Z</dcterms:modified>
</cp:coreProperties>
</file>